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CD" w:rsidRPr="00E85262" w:rsidRDefault="009939CD" w:rsidP="009939CD">
      <w:pPr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БЕЛАРУСЬ</w:t>
      </w: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E85262" w:rsidRDefault="009939CD" w:rsidP="009939CD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:rsidR="009939CD" w:rsidRPr="00E85262" w:rsidRDefault="009939CD" w:rsidP="009939CD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8C62AB" w:rsidRDefault="009939CD" w:rsidP="009939CD">
      <w:pPr>
        <w:jc w:val="center"/>
        <w:rPr>
          <w:sz w:val="28"/>
        </w:rPr>
      </w:pPr>
      <w:r>
        <w:rPr>
          <w:sz w:val="28"/>
        </w:rPr>
        <w:t>ФАИС</w:t>
      </w: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E85262" w:rsidRDefault="009939CD" w:rsidP="009939CD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>
        <w:rPr>
          <w:sz w:val="28"/>
        </w:rPr>
        <w:t>тика</w:t>
      </w:r>
      <w:r w:rsidRPr="00E85262">
        <w:rPr>
          <w:sz w:val="28"/>
        </w:rPr>
        <w:t>»</w:t>
      </w: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E85262" w:rsidRDefault="009939CD" w:rsidP="009939CD">
      <w:pPr>
        <w:jc w:val="center"/>
        <w:rPr>
          <w:sz w:val="28"/>
        </w:rPr>
      </w:pPr>
    </w:p>
    <w:p w:rsidR="009939CD" w:rsidRPr="002009EA" w:rsidRDefault="009939CD" w:rsidP="009939CD">
      <w:pPr>
        <w:jc w:val="center"/>
        <w:rPr>
          <w:sz w:val="28"/>
        </w:rPr>
      </w:pPr>
      <w:r>
        <w:rPr>
          <w:sz w:val="28"/>
        </w:rPr>
        <w:t xml:space="preserve">ОТЧЕТ   </w:t>
      </w:r>
      <w:r w:rsidR="00885AA4">
        <w:rPr>
          <w:sz w:val="28"/>
        </w:rPr>
        <w:t>ПО   ЛАБОРАТОРНОЙ   РАБОТЕ   № 4</w:t>
      </w:r>
    </w:p>
    <w:p w:rsidR="009939CD" w:rsidRPr="007851D6" w:rsidRDefault="009939CD" w:rsidP="009939CD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>
        <w:rPr>
          <w:b/>
        </w:rPr>
        <w:t>ИГИ</w:t>
      </w:r>
      <w:r w:rsidRPr="008C6ACB">
        <w:rPr>
          <w:b/>
          <w:sz w:val="28"/>
        </w:rPr>
        <w:t>»</w:t>
      </w:r>
    </w:p>
    <w:p w:rsidR="009939CD" w:rsidRPr="00E85262" w:rsidRDefault="009939CD" w:rsidP="009939CD">
      <w:pPr>
        <w:rPr>
          <w:sz w:val="28"/>
        </w:rPr>
      </w:pPr>
    </w:p>
    <w:p w:rsidR="009939CD" w:rsidRPr="00E85262" w:rsidRDefault="009939CD" w:rsidP="009939CD">
      <w:pPr>
        <w:rPr>
          <w:sz w:val="28"/>
        </w:rPr>
      </w:pPr>
    </w:p>
    <w:p w:rsidR="009939CD" w:rsidRPr="00E04D0D" w:rsidRDefault="00E04D0D" w:rsidP="009939CD">
      <w:pPr>
        <w:pStyle w:val="1"/>
        <w:spacing w:after="13"/>
        <w:ind w:left="10" w:right="31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на тему: </w:t>
      </w:r>
      <w:r w:rsidR="009939CD" w:rsidRPr="00E04D0D">
        <w:rPr>
          <w:b w:val="0"/>
          <w:caps/>
          <w:szCs w:val="28"/>
          <w:lang w:val="ru-RU"/>
        </w:rPr>
        <w:t>«</w:t>
      </w:r>
      <w:r w:rsidRPr="00E04D0D">
        <w:rPr>
          <w:b w:val="0"/>
          <w:szCs w:val="28"/>
          <w:lang w:val="ru-RU"/>
        </w:rPr>
        <w:t xml:space="preserve">Обработка </w:t>
      </w:r>
      <w:r w:rsidRPr="00E04D0D">
        <w:rPr>
          <w:b w:val="0"/>
          <w:szCs w:val="28"/>
        </w:rPr>
        <w:t>HTTP</w:t>
      </w:r>
      <w:r w:rsidRPr="00E04D0D">
        <w:rPr>
          <w:b w:val="0"/>
          <w:szCs w:val="28"/>
          <w:lang w:val="ru-RU"/>
        </w:rPr>
        <w:t xml:space="preserve"> запросов средствами </w:t>
      </w:r>
      <w:proofErr w:type="spellStart"/>
      <w:r w:rsidRPr="00E04D0D">
        <w:rPr>
          <w:b w:val="0"/>
          <w:szCs w:val="28"/>
          <w:lang w:val="ru-RU"/>
        </w:rPr>
        <w:t>фреймворка</w:t>
      </w:r>
      <w:proofErr w:type="spellEnd"/>
      <w:r w:rsidRPr="00E04D0D">
        <w:rPr>
          <w:b w:val="0"/>
          <w:szCs w:val="28"/>
          <w:lang w:val="ru-RU"/>
        </w:rPr>
        <w:t xml:space="preserve"> </w:t>
      </w:r>
      <w:r w:rsidRPr="00E04D0D">
        <w:rPr>
          <w:b w:val="0"/>
          <w:szCs w:val="28"/>
        </w:rPr>
        <w:t>ASP</w:t>
      </w:r>
      <w:r w:rsidRPr="00E04D0D">
        <w:rPr>
          <w:b w:val="0"/>
          <w:szCs w:val="28"/>
          <w:lang w:val="ru-RU"/>
        </w:rPr>
        <w:t>.</w:t>
      </w:r>
      <w:r w:rsidRPr="00E04D0D">
        <w:rPr>
          <w:b w:val="0"/>
          <w:szCs w:val="28"/>
        </w:rPr>
        <w:t>NET</w:t>
      </w:r>
      <w:r w:rsidRPr="00E04D0D">
        <w:rPr>
          <w:b w:val="0"/>
          <w:szCs w:val="28"/>
          <w:lang w:val="ru-RU"/>
        </w:rPr>
        <w:t xml:space="preserve"> </w:t>
      </w:r>
      <w:r w:rsidRPr="00E04D0D">
        <w:rPr>
          <w:b w:val="0"/>
          <w:szCs w:val="28"/>
        </w:rPr>
        <w:t>MVC</w:t>
      </w:r>
      <w:r w:rsidR="009939CD" w:rsidRPr="00E04D0D">
        <w:rPr>
          <w:b w:val="0"/>
          <w:caps/>
          <w:szCs w:val="28"/>
          <w:lang w:val="ru-RU"/>
        </w:rPr>
        <w:t>»</w:t>
      </w:r>
    </w:p>
    <w:p w:rsidR="009939CD" w:rsidRPr="00F72E32" w:rsidRDefault="009939CD" w:rsidP="009939CD">
      <w:pPr>
        <w:rPr>
          <w:sz w:val="28"/>
        </w:rPr>
      </w:pPr>
    </w:p>
    <w:p w:rsidR="009939CD" w:rsidRPr="00F72E32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Pr="008C6ACB" w:rsidRDefault="009939CD" w:rsidP="009939CD">
      <w:pPr>
        <w:rPr>
          <w:sz w:val="28"/>
        </w:rPr>
      </w:pPr>
    </w:p>
    <w:p w:rsidR="009939CD" w:rsidRPr="00E85262" w:rsidRDefault="009939CD" w:rsidP="009939CD">
      <w:pPr>
        <w:ind w:left="3540" w:firstLine="708"/>
        <w:rPr>
          <w:sz w:val="28"/>
        </w:rPr>
      </w:pPr>
      <w:r>
        <w:rPr>
          <w:sz w:val="28"/>
        </w:rPr>
        <w:t>Выполнил:</w:t>
      </w:r>
      <w:r>
        <w:rPr>
          <w:sz w:val="28"/>
        </w:rPr>
        <w:tab/>
      </w:r>
      <w:r>
        <w:rPr>
          <w:sz w:val="28"/>
        </w:rPr>
        <w:tab/>
      </w:r>
      <w:r w:rsidRPr="00E85262">
        <w:rPr>
          <w:sz w:val="28"/>
        </w:rPr>
        <w:t xml:space="preserve">студент гр. </w:t>
      </w:r>
      <w:r>
        <w:rPr>
          <w:sz w:val="28"/>
        </w:rPr>
        <w:t>ИП-32</w:t>
      </w:r>
      <w:r w:rsidRPr="00E85262">
        <w:rPr>
          <w:sz w:val="28"/>
        </w:rPr>
        <w:t xml:space="preserve"> </w:t>
      </w:r>
    </w:p>
    <w:p w:rsidR="009939CD" w:rsidRPr="005E4422" w:rsidRDefault="009939CD" w:rsidP="009939CD">
      <w:pPr>
        <w:ind w:left="5664" w:firstLine="708"/>
        <w:rPr>
          <w:sz w:val="28"/>
        </w:rPr>
      </w:pPr>
      <w:r w:rsidRPr="00E85262">
        <w:rPr>
          <w:sz w:val="28"/>
        </w:rPr>
        <w:t xml:space="preserve">    </w:t>
      </w:r>
      <w:r>
        <w:rPr>
          <w:sz w:val="28"/>
        </w:rPr>
        <w:tab/>
      </w:r>
      <w:r w:rsidR="00BD551D">
        <w:rPr>
          <w:sz w:val="28"/>
        </w:rPr>
        <w:t>Лось Д.И.</w:t>
      </w:r>
    </w:p>
    <w:p w:rsidR="009939CD" w:rsidRDefault="009939CD" w:rsidP="009939CD">
      <w:pPr>
        <w:ind w:left="3540" w:firstLine="708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Pr="00E85262"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>доцент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4C1FDA">
        <w:rPr>
          <w:sz w:val="28"/>
        </w:rPr>
        <w:t>Асенчик</w:t>
      </w:r>
      <w:proofErr w:type="spellEnd"/>
      <w:r w:rsidRPr="004C1FDA">
        <w:rPr>
          <w:sz w:val="28"/>
        </w:rPr>
        <w:t xml:space="preserve"> О.Д.</w:t>
      </w:r>
    </w:p>
    <w:p w:rsidR="009939CD" w:rsidRDefault="009939CD" w:rsidP="009939CD">
      <w:pPr>
        <w:rPr>
          <w:sz w:val="28"/>
        </w:rPr>
      </w:pPr>
    </w:p>
    <w:p w:rsidR="009939CD" w:rsidRPr="00E85262" w:rsidRDefault="009939CD" w:rsidP="009939CD">
      <w:pPr>
        <w:rPr>
          <w:sz w:val="28"/>
        </w:rPr>
      </w:pPr>
    </w:p>
    <w:p w:rsidR="009939CD" w:rsidRPr="00E85262" w:rsidRDefault="009939CD" w:rsidP="009939CD">
      <w:pPr>
        <w:rPr>
          <w:sz w:val="28"/>
        </w:rPr>
      </w:pPr>
    </w:p>
    <w:p w:rsidR="009939CD" w:rsidRPr="00E85262" w:rsidRDefault="009939CD" w:rsidP="009939CD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 xml:space="preserve">сдачи </w:t>
      </w:r>
      <w:proofErr w:type="gramStart"/>
      <w:r>
        <w:rPr>
          <w:sz w:val="28"/>
        </w:rPr>
        <w:t>отчета</w:t>
      </w:r>
      <w:r w:rsidRPr="00E85262">
        <w:rPr>
          <w:sz w:val="28"/>
        </w:rPr>
        <w:t xml:space="preserve">:   </w:t>
      </w:r>
      <w:proofErr w:type="gramEnd"/>
      <w:r w:rsidRPr="00E85262">
        <w:rPr>
          <w:sz w:val="28"/>
        </w:rPr>
        <w:t xml:space="preserve">      _____________________</w:t>
      </w:r>
    </w:p>
    <w:p w:rsidR="009939CD" w:rsidRPr="00E85262" w:rsidRDefault="009939CD" w:rsidP="009939CD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  <w:t>_____________________</w:t>
      </w:r>
    </w:p>
    <w:p w:rsidR="009939CD" w:rsidRPr="00E85262" w:rsidRDefault="009939CD" w:rsidP="009939CD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proofErr w:type="gramStart"/>
      <w:r w:rsidRPr="00E85262">
        <w:rPr>
          <w:sz w:val="28"/>
        </w:rPr>
        <w:t xml:space="preserve">защиты:   </w:t>
      </w:r>
      <w:proofErr w:type="gramEnd"/>
      <w:r w:rsidRPr="00E85262">
        <w:rPr>
          <w:sz w:val="28"/>
        </w:rPr>
        <w:t xml:space="preserve">               _____________________</w:t>
      </w:r>
    </w:p>
    <w:p w:rsidR="009939CD" w:rsidRPr="00E85262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Pr="00E85262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rPr>
          <w:sz w:val="28"/>
        </w:rPr>
      </w:pPr>
    </w:p>
    <w:p w:rsidR="009939CD" w:rsidRDefault="009939CD" w:rsidP="009939CD">
      <w:pPr>
        <w:jc w:val="center"/>
        <w:rPr>
          <w:sz w:val="28"/>
        </w:rPr>
      </w:pPr>
    </w:p>
    <w:p w:rsidR="009939CD" w:rsidRDefault="009939CD" w:rsidP="009939CD">
      <w:pPr>
        <w:jc w:val="center"/>
        <w:rPr>
          <w:sz w:val="28"/>
        </w:rPr>
      </w:pPr>
    </w:p>
    <w:p w:rsidR="009939CD" w:rsidRDefault="009939CD" w:rsidP="009939CD">
      <w:pPr>
        <w:jc w:val="center"/>
        <w:rPr>
          <w:sz w:val="28"/>
        </w:rPr>
      </w:pPr>
    </w:p>
    <w:p w:rsidR="009939CD" w:rsidRPr="00D239ED" w:rsidRDefault="009939CD" w:rsidP="009939CD">
      <w:pPr>
        <w:jc w:val="center"/>
        <w:rPr>
          <w:sz w:val="28"/>
        </w:rPr>
      </w:pPr>
      <w:r>
        <w:rPr>
          <w:sz w:val="28"/>
        </w:rPr>
        <w:t>Гомель 2019</w:t>
      </w:r>
    </w:p>
    <w:p w:rsidR="00C015CA" w:rsidRPr="00C015CA" w:rsidRDefault="009939CD" w:rsidP="00C015CA">
      <w:pPr>
        <w:pStyle w:val="LO-Normal"/>
        <w:jc w:val="both"/>
        <w:rPr>
          <w:rFonts w:ascii="Times New Roman" w:hAnsi="Times New Roman" w:cs="Times New Roman"/>
        </w:rPr>
      </w:pPr>
      <w:r w:rsidRPr="00C015C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работы. </w:t>
      </w:r>
      <w:r w:rsidR="00C015CA" w:rsidRPr="00C015CA">
        <w:rPr>
          <w:rFonts w:ascii="Times New Roman" w:hAnsi="Times New Roman" w:cs="Times New Roman"/>
          <w:sz w:val="28"/>
          <w:szCs w:val="28"/>
        </w:rPr>
        <w:t xml:space="preserve">Ознакомиться с особенностями реализации шаблона проектирования </w:t>
      </w:r>
      <w:r w:rsidR="00C015CA" w:rsidRPr="00C015C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015CA" w:rsidRPr="00C015CA">
        <w:rPr>
          <w:rFonts w:ascii="Times New Roman" w:hAnsi="Times New Roman" w:cs="Times New Roman"/>
          <w:sz w:val="28"/>
          <w:szCs w:val="28"/>
        </w:rPr>
        <w:t>-</w:t>
      </w:r>
      <w:r w:rsidR="00C015CA" w:rsidRPr="00C015C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015CA" w:rsidRPr="00C015CA">
        <w:rPr>
          <w:rFonts w:ascii="Times New Roman" w:hAnsi="Times New Roman" w:cs="Times New Roman"/>
          <w:sz w:val="28"/>
          <w:szCs w:val="28"/>
        </w:rPr>
        <w:t>-</w:t>
      </w:r>
      <w:r w:rsidR="00C015CA" w:rsidRPr="00C015CA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C015CA" w:rsidRPr="00C015CA">
        <w:rPr>
          <w:rFonts w:ascii="Times New Roman" w:hAnsi="Times New Roman" w:cs="Times New Roman"/>
          <w:sz w:val="28"/>
          <w:szCs w:val="28"/>
        </w:rPr>
        <w:t xml:space="preserve"> в </w:t>
      </w:r>
      <w:r w:rsidR="00C015CA" w:rsidRPr="00C015CA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C015CA" w:rsidRPr="00C015CA">
        <w:rPr>
          <w:rFonts w:ascii="Times New Roman" w:hAnsi="Times New Roman" w:cs="Times New Roman"/>
          <w:sz w:val="28"/>
          <w:szCs w:val="28"/>
        </w:rPr>
        <w:t>.</w:t>
      </w:r>
      <w:r w:rsidR="00C015CA" w:rsidRPr="00C015C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015CA" w:rsidRPr="00C015CA">
        <w:rPr>
          <w:rFonts w:ascii="Times New Roman" w:hAnsi="Times New Roman" w:cs="Times New Roman"/>
          <w:sz w:val="28"/>
          <w:szCs w:val="28"/>
        </w:rPr>
        <w:t xml:space="preserve"> </w:t>
      </w:r>
      <w:r w:rsidR="00C015CA" w:rsidRPr="00C015CA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C015CA" w:rsidRPr="00C015CA">
        <w:rPr>
          <w:rFonts w:ascii="Times New Roman" w:hAnsi="Times New Roman" w:cs="Times New Roman"/>
          <w:sz w:val="28"/>
          <w:szCs w:val="28"/>
        </w:rPr>
        <w:t xml:space="preserve"> и его возможностями для обработки поступающих от </w:t>
      </w:r>
      <w:r w:rsidR="00C015CA" w:rsidRPr="00C015C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015CA" w:rsidRPr="00C015CA">
        <w:rPr>
          <w:rFonts w:ascii="Times New Roman" w:hAnsi="Times New Roman" w:cs="Times New Roman"/>
          <w:sz w:val="28"/>
          <w:szCs w:val="28"/>
        </w:rPr>
        <w:t xml:space="preserve">-клиента запросов посредством контроллеров и фильтров, а также способами взаимодействия с реляционными источниками посредством </w:t>
      </w:r>
      <w:r w:rsidR="00C015CA" w:rsidRPr="00C015CA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C015CA" w:rsidRPr="00C015CA">
        <w:rPr>
          <w:rFonts w:ascii="Times New Roman" w:hAnsi="Times New Roman" w:cs="Times New Roman"/>
          <w:sz w:val="28"/>
          <w:szCs w:val="28"/>
        </w:rPr>
        <w:t xml:space="preserve"> </w:t>
      </w:r>
      <w:r w:rsidR="00C015CA" w:rsidRPr="00C015C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015CA" w:rsidRPr="00C015CA">
        <w:rPr>
          <w:rFonts w:ascii="Times New Roman" w:hAnsi="Times New Roman" w:cs="Times New Roman"/>
          <w:sz w:val="28"/>
          <w:szCs w:val="28"/>
        </w:rPr>
        <w:t xml:space="preserve"> </w:t>
      </w:r>
      <w:r w:rsidR="00C015CA" w:rsidRPr="00C015CA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C015CA" w:rsidRPr="00C015CA">
        <w:rPr>
          <w:rFonts w:ascii="Times New Roman" w:hAnsi="Times New Roman" w:cs="Times New Roman"/>
          <w:sz w:val="28"/>
          <w:szCs w:val="28"/>
        </w:rPr>
        <w:t xml:space="preserve"> и приемами визуализации данных.</w:t>
      </w:r>
    </w:p>
    <w:p w:rsidR="009939CD" w:rsidRDefault="009939CD" w:rsidP="00C015CA">
      <w:pPr>
        <w:pStyle w:val="Default"/>
        <w:ind w:firstLine="708"/>
        <w:jc w:val="both"/>
        <w:rPr>
          <w:sz w:val="28"/>
          <w:szCs w:val="28"/>
        </w:rPr>
      </w:pPr>
    </w:p>
    <w:p w:rsidR="009939CD" w:rsidRPr="001B6939" w:rsidRDefault="009939CD" w:rsidP="009939C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Копии экранов браузера, демонстрирующие ускорение обработки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запроса при наличии кэширования различными методами</w:t>
      </w:r>
      <w:r w:rsidRPr="001B6939">
        <w:rPr>
          <w:sz w:val="28"/>
          <w:szCs w:val="28"/>
        </w:rPr>
        <w:t>:</w:t>
      </w:r>
    </w:p>
    <w:p w:rsidR="009939CD" w:rsidRDefault="009939CD" w:rsidP="009939C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939CD" w:rsidRDefault="009939CD" w:rsidP="00BD551D">
      <w:pPr>
        <w:autoSpaceDE w:val="0"/>
        <w:autoSpaceDN w:val="0"/>
        <w:adjustRightInd w:val="0"/>
        <w:rPr>
          <w:sz w:val="28"/>
          <w:szCs w:val="28"/>
        </w:rPr>
      </w:pPr>
    </w:p>
    <w:p w:rsidR="009939CD" w:rsidRPr="00BD551D" w:rsidRDefault="00BD551D" w:rsidP="009939C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GitHub</w:t>
      </w:r>
      <w:r w:rsidRPr="00BD551D">
        <w:rPr>
          <w:sz w:val="28"/>
          <w:szCs w:val="28"/>
        </w:rPr>
        <w:t>:</w:t>
      </w:r>
      <w:r w:rsidRPr="00BD551D">
        <w:t xml:space="preserve"> </w:t>
      </w:r>
      <w:r w:rsidRPr="00BD551D">
        <w:rPr>
          <w:color w:val="FF0000"/>
          <w:sz w:val="28"/>
          <w:szCs w:val="28"/>
          <w:lang w:val="en-US"/>
        </w:rPr>
        <w:t>https</w:t>
      </w:r>
      <w:r w:rsidRPr="00BD551D">
        <w:rPr>
          <w:color w:val="FF0000"/>
          <w:sz w:val="28"/>
          <w:szCs w:val="28"/>
        </w:rPr>
        <w:t>://</w:t>
      </w:r>
      <w:proofErr w:type="spellStart"/>
      <w:r w:rsidRPr="00BD551D">
        <w:rPr>
          <w:color w:val="FF0000"/>
          <w:sz w:val="28"/>
          <w:szCs w:val="28"/>
          <w:lang w:val="en-US"/>
        </w:rPr>
        <w:t>github</w:t>
      </w:r>
      <w:proofErr w:type="spellEnd"/>
      <w:r w:rsidRPr="00BD551D">
        <w:rPr>
          <w:color w:val="FF0000"/>
          <w:sz w:val="28"/>
          <w:szCs w:val="28"/>
        </w:rPr>
        <w:t>.</w:t>
      </w:r>
      <w:r w:rsidRPr="00BD551D">
        <w:rPr>
          <w:color w:val="FF0000"/>
          <w:sz w:val="28"/>
          <w:szCs w:val="28"/>
          <w:lang w:val="en-US"/>
        </w:rPr>
        <w:t>com</w:t>
      </w:r>
      <w:r w:rsidRPr="00BD551D">
        <w:rPr>
          <w:color w:val="FF0000"/>
          <w:sz w:val="28"/>
          <w:szCs w:val="28"/>
        </w:rPr>
        <w:t>/</w:t>
      </w:r>
      <w:proofErr w:type="spellStart"/>
      <w:r w:rsidRPr="00BD551D">
        <w:rPr>
          <w:color w:val="FF0000"/>
          <w:sz w:val="28"/>
          <w:szCs w:val="28"/>
          <w:lang w:val="en-US"/>
        </w:rPr>
        <w:t>DmitriyLos</w:t>
      </w:r>
      <w:proofErr w:type="spellEnd"/>
      <w:r w:rsidRPr="00BD551D">
        <w:rPr>
          <w:color w:val="FF0000"/>
          <w:sz w:val="28"/>
          <w:szCs w:val="28"/>
        </w:rPr>
        <w:t>/</w:t>
      </w:r>
      <w:r w:rsidRPr="00BD551D">
        <w:rPr>
          <w:color w:val="FF0000"/>
          <w:sz w:val="28"/>
          <w:szCs w:val="28"/>
          <w:lang w:val="en-US"/>
        </w:rPr>
        <w:t>Lab</w:t>
      </w:r>
      <w:r w:rsidRPr="00BD551D">
        <w:rPr>
          <w:color w:val="FF0000"/>
          <w:sz w:val="28"/>
          <w:szCs w:val="28"/>
        </w:rPr>
        <w:t>4_</w:t>
      </w:r>
      <w:r w:rsidRPr="00BD551D">
        <w:rPr>
          <w:color w:val="FF0000"/>
          <w:sz w:val="28"/>
          <w:szCs w:val="28"/>
          <w:lang w:val="en-US"/>
        </w:rPr>
        <w:t>IGI</w:t>
      </w:r>
    </w:p>
    <w:p w:rsidR="009939CD" w:rsidRDefault="009939CD" w:rsidP="009939CD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 w:rsidR="009939CD" w:rsidRDefault="009939CD" w:rsidP="009939CD">
      <w:pPr>
        <w:tabs>
          <w:tab w:val="left" w:pos="280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Исходный код класса </w:t>
      </w:r>
      <w:r>
        <w:rPr>
          <w:sz w:val="28"/>
          <w:szCs w:val="28"/>
          <w:lang w:val="en-US"/>
        </w:rPr>
        <w:t>Startup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>: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Startup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Startup(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IConfiguration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configuration)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Configuration = configuration;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IConfiguration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Configuration {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D55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BD55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</w:t>
      </w:r>
      <w:proofErr w:type="gramEnd"/>
      <w:r w:rsidRPr="00BD55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method gets called by the runtime. Use this method to add services to the container.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ConfigureServices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IServiceCollection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services)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Configuration.GetConnectionString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SqlServerConnection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services.AddDbContext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STOContext</w:t>
      </w:r>
      <w:proofErr w:type="spellEnd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services.AddMemoryCache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services.AddDistributedMemoryCache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services.AddSession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services.Configure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CookiePolicyOptions</w:t>
      </w:r>
      <w:proofErr w:type="spellEnd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 =&gt;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options.CheckConsentNeeded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context =&gt;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options.MinimumSameSitePolicy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SameSiteMode.None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services.AddMvc(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).SetCompatibilityVersion(CompatibilityVersion.Version_2_1);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services.AddMvc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 =&gt;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options.CacheProfiles.Add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"Caching"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CacheProfile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Location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ResponseCacheLocation.Client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Duration = 252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options.CacheProfiles.Add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NoCaching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CacheProfile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Location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ResponseCacheLocation.None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NoStore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});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Configure(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IApplicationBuilder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IHostingEnvironment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ILoggerFactory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loggerFactory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env.IsDevelopment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app.UseDeveloperExceptionPage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app.UseExceptionHandler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"/Home/Error"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F958C0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app.UseHsts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551D" w:rsidRPr="00F958C0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app.UseHttpsRedirection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app.UseStaticFiles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app.UseCookiePolicy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app.UseOperatinCache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"operation"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app.UseSession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app.UseMvc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routes =&gt;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routes.MapRoute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template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"{controller=Home}/{action=Index}/{id?}"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loggerFactory.AddFile(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Path.Combine(Directory.GetCurrentDirectory(),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"logger.txt"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logger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loggerFactory.CreateLogger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FileLogger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app.Run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(context) =&gt;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logger.LogInformation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"Processing request {0}"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context.Request.Path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context.Response.WriteAsync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World!"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});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015CA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939CD" w:rsidRPr="00C015CA" w:rsidRDefault="00C015CA" w:rsidP="009939CD">
      <w:pPr>
        <w:suppressAutoHyphens/>
        <w:jc w:val="both"/>
        <w:rPr>
          <w:sz w:val="28"/>
          <w:szCs w:val="28"/>
        </w:rPr>
      </w:pPr>
      <w:r w:rsidRPr="00C015CA">
        <w:rPr>
          <w:sz w:val="28"/>
          <w:szCs w:val="28"/>
        </w:rPr>
        <w:t>Исходный код класса контекста данных</w:t>
      </w:r>
      <w:r w:rsidR="009939CD" w:rsidRPr="00C015CA">
        <w:rPr>
          <w:sz w:val="28"/>
          <w:szCs w:val="28"/>
        </w:rPr>
        <w:t xml:space="preserve">: 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STOContext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</w:t>
      </w:r>
      <w:proofErr w:type="spellEnd"/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&lt;Car&gt; Cars {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&lt;Order&gt; Orders {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&lt;Owner&gt; Owners {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DbSet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&lt;Worker&gt; Workers {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OnConfiguring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optionsBuilder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builder 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ConfigurationBuilder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builder.SetBasePath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Directory.GetCurrentDirectory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builder.AddJsonFile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appsettings.json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builder.Build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config.GetConnectionString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DefaultConnection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options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optionsBuilder</w:t>
      </w:r>
      <w:proofErr w:type="spellEnd"/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UseSqlServer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Options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64881" w:rsidRPr="00F958C0" w:rsidRDefault="00BD551D" w:rsidP="00BD551D">
      <w:pPr>
        <w:tabs>
          <w:tab w:val="left" w:pos="28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54706" w:rsidRPr="00F958C0" w:rsidRDefault="00154706" w:rsidP="00154706">
      <w:pPr>
        <w:rPr>
          <w:sz w:val="20"/>
          <w:szCs w:val="20"/>
        </w:rPr>
      </w:pPr>
      <w:r w:rsidRPr="00154706">
        <w:rPr>
          <w:sz w:val="28"/>
        </w:rPr>
        <w:t>Коды</w:t>
      </w:r>
      <w:r w:rsidRPr="00F958C0">
        <w:rPr>
          <w:sz w:val="28"/>
        </w:rPr>
        <w:t xml:space="preserve"> </w:t>
      </w:r>
      <w:r w:rsidRPr="00154706">
        <w:rPr>
          <w:sz w:val="28"/>
        </w:rPr>
        <w:t>класса</w:t>
      </w:r>
      <w:r w:rsidRPr="00F958C0">
        <w:rPr>
          <w:sz w:val="28"/>
        </w:rPr>
        <w:t xml:space="preserve"> (</w:t>
      </w:r>
      <w:r w:rsidRPr="00154706">
        <w:rPr>
          <w:sz w:val="28"/>
        </w:rPr>
        <w:t>классов</w:t>
      </w:r>
      <w:r w:rsidRPr="00F958C0">
        <w:rPr>
          <w:sz w:val="28"/>
        </w:rPr>
        <w:t xml:space="preserve">) </w:t>
      </w:r>
      <w:r w:rsidRPr="00154706">
        <w:rPr>
          <w:sz w:val="28"/>
        </w:rPr>
        <w:t>контроллеров</w:t>
      </w:r>
      <w:r w:rsidRPr="00F958C0">
        <w:rPr>
          <w:sz w:val="28"/>
        </w:rPr>
        <w:t>.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CatchExceptionFilter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CarController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Controller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15;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STOContext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 _car 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Model =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Colour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StateNumber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CarController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STOContext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CarContext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CarContext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sortOrder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Car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sessionCar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HttpContext.Session.GetObject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&lt;Car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HttpContext.Session.GetString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SortStateCar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HttpContext.Session.GetInt32(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CarPage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(page ==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HttpContext.Session.SetInt32(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CarPage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sessionCar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_car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sessionCar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sortOrder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SortState.No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sortOrder</w:t>
      </w:r>
      <w:proofErr w:type="spellEnd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Enum.Parse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ViewData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ModelSort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sortOrder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SortState.ModelDesc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SortState.ModelAsc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SortState.ModelDesc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ViewData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ColourSort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sortOrder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SortState.ColourDesc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SortState.ColourAsc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SortState.ColourDesc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HttpContext.Session.SetString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SortState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sortOrder.ToString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&lt;Car&gt; Cars =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db.Cars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sortOrder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car.Model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car.Colour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car.StateNumber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)page);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CarsViewModel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CarsView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CarsViewModel</w:t>
      </w:r>
      <w:proofErr w:type="spellEnd"/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CarViewModel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_car,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PageViewModel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Cars,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)page</w:t>
      </w:r>
      <w:proofErr w:type="gramEnd"/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CarsView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Index(Car car)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HttpContext.Session.GetString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SortStateCar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sortOrder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sortOrder</w:t>
      </w:r>
      <w:proofErr w:type="spellEnd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Enum.Parse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sessionSortState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HttpContext.Session.GetInt32(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CarPage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(page ==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HttpContext.Session.SetInt32(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CarPage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&lt;Car&gt; cars =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db.Cars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sortOrder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car.Model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car.Colour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car.StateNumber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)page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HttpContext.Session.SetObject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car);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CarsViewModel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carsView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CarsViewModel</w:t>
      </w:r>
      <w:proofErr w:type="spellEnd"/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CarViewModel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car,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PageViewModel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cars,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PageNumber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)page</w:t>
      </w:r>
      <w:proofErr w:type="gramEnd"/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carsView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&lt;Car&gt; Sort(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IQueryable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&lt;Car&gt; cars,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sortOrder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model,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colour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statenumber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sortOrder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SortState.ModelAsc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cars.OrderBy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=&gt;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s.Model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SortState.ModelDesc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cars.OrderByDescending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=&gt;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s.Model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SortState.ColourAsc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cars.OrderBy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=&gt;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s.Colour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SortState.ColourDesc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cars.OrderByDescending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=&gt;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s.Colour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cars.Include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 =&gt;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o.Model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).Include(o =&gt;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o.Colour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Include(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 =&gt;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o.StateNumber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).Where(o =&gt;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o.Model.Contains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(model ??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Where(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 =&gt;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o.Colour.Contains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colour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??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Where(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 =&gt;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o.StateNumber.Contains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statenumber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??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Skip(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page *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).Take(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cars;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IActionResult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List&lt;Car&gt; cars =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CarContext.GetPage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pageSize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View(cars);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model,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colour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statenumber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Автомобиль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model +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гос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номером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statenumber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цвет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colour</w:t>
      </w:r>
      <w:proofErr w:type="spellEnd"/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успешно зарегистрирован"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939CD" w:rsidRDefault="00BD551D" w:rsidP="00BD551D">
      <w:pPr>
        <w:tabs>
          <w:tab w:val="left" w:pos="2808"/>
        </w:tabs>
        <w:autoSpaceDE w:val="0"/>
        <w:autoSpaceDN w:val="0"/>
        <w:adjustRightInd w:val="0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  <w:r w:rsidR="009939CD">
        <w:rPr>
          <w:sz w:val="28"/>
          <w:szCs w:val="28"/>
        </w:rPr>
        <w:t xml:space="preserve"> </w:t>
      </w:r>
    </w:p>
    <w:p w:rsidR="00257AD3" w:rsidRPr="00257AD3" w:rsidRDefault="00257AD3" w:rsidP="009939CD">
      <w:pPr>
        <w:autoSpaceDE w:val="0"/>
        <w:autoSpaceDN w:val="0"/>
        <w:adjustRightInd w:val="0"/>
        <w:rPr>
          <w:sz w:val="28"/>
        </w:rPr>
      </w:pPr>
      <w:r w:rsidRPr="00257AD3">
        <w:rPr>
          <w:sz w:val="28"/>
        </w:rPr>
        <w:t>Исходные классы классов фильтров.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CatchExceptionFilterAttribute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Attribute,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IExceptionFilter</w:t>
      </w:r>
      <w:proofErr w:type="spellEnd"/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OnException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ExceptionContext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context.ActionDescriptor.DisplayName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exceptionMessage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context.Exception.Message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context.Result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ContentResult</w:t>
      </w:r>
      <w:proofErr w:type="spellEnd"/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методе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возникло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исключение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\n 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exceptionMessage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D551D" w:rsidRPr="00F958C0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551D" w:rsidRPr="00F958C0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context.ExceptionHandled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F958C0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62C09" w:rsidRPr="00F958C0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958C0" w:rsidRDefault="00F958C0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8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DataFilter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Attribute,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IActionFilter</w:t>
      </w:r>
      <w:proofErr w:type="spellEnd"/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STOContext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STOContext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DataFilter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type;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OnActionExecuting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ActionExecutingContext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addCar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context.HttpContext.Session.SetString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getCars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JsonConvert.SerializeObject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db.Cars.ToList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getCars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context.HttpContext.Session.SetString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getCars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JsonConvert.SerializeObject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db.Cars.ToList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addOwner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context.HttpContext.Session.SetString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getOwners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JsonConvert.SerializeObject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db.Workers.ToList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getOwners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context.HttpContext.Session.SetString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getOwners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JsonConvert.SerializeObject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db.Workers.ToList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type== 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addOwner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context.HttpContext.Session.SetString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getOwners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JsonConvert.SerializeObject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db.Workers.Select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 =&gt; 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Worker() {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FioWorker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p.FioWorker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DateOfEmployment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p.DateOfEmployment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Salary =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p.Salary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}).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context.HttpContext.Session.SetString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getCars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JsonConvert.SerializeObject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db.Cars.Select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 =&gt; 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Car() { Model =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p.Model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Colour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p.Colour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StateNumber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p.StateNumber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}).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db.Owners.ToList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db.Cars.ToList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context.HttpContext.Items.Add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getOwners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db.Owners.ToList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getOwners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context.HttpContext.Session.SetString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getOwners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JsonConvert.SerializeObject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db.Owners.Select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(p=&gt;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Owner() { FioOwner=p.FioOwner,Phone=p.Phone,DriverLicense=p.DriverLicense}).ToList()));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context.HttpContext.Session.SetString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getCars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JsonConvert.SerializeObject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db.Cars.Select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 =&gt; 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Car() { Model =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p.Model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Colour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p.Colour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StateNumber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p.StateNumber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}).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db.Owners.ToList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db.Cars.ToList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context.HttpContext.Items.Add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getOwners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db.Owners.ToList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OnActionExecuted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ActionExecutedContext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addCar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context.HttpContext.Session.Keys.Contains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"allow"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db.Cars.Add(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JsonConvert.DeserializeObject&lt;Car&gt;(context.HttpContext.Session.GetString(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"addCar"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type== 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addOwner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context.HttpContext.Session.Keys.Contains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"allow"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db.Owners.Add(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JsonConvert.DeserializeObject&lt;Owner&gt;(context.HttpContext.Session.GetString(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"addOwner"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type== 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addOwner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&amp;&amp;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context.HttpContext.Session.Keys.Contains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"allow"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Owner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JsonConvert.DeserializeObject&lt;Owner</w:t>
      </w:r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context.HttpContext.Session.GetString(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"Owner"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 =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context.HttpContext.Session.GetString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"Worker"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 =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context.HttpContext.Session.GetString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db.Owners.Add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Owner);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8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LoggerFilter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:Attribute,IResourceFilter</w:t>
      </w:r>
      <w:proofErr w:type="spellEnd"/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ILogger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_logger;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LoggerFilter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ILoggerFactory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loggerFactory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_logger = 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loggerFactory.CreateLogger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LoggerFilter</w:t>
      </w:r>
      <w:proofErr w:type="spell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OnResourceExecuted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ResourceExecutedContext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logger.LogInformation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закончил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работу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context.ActionDescriptor.DisplayName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5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OnResourceExecuting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ResourceExecutingContext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context)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logger.LogInformation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работу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context.ActionDescriptor.DisplayName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95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958C0" w:rsidRPr="00F958C0" w:rsidRDefault="00F958C0" w:rsidP="00F958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CC30B5" w:rsidRPr="00BD551D" w:rsidRDefault="00CC30B5" w:rsidP="00262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0B5">
        <w:rPr>
          <w:sz w:val="28"/>
        </w:rPr>
        <w:t>Коды</w:t>
      </w:r>
      <w:r w:rsidRPr="00BD551D">
        <w:rPr>
          <w:sz w:val="28"/>
          <w:lang w:val="en-US"/>
        </w:rPr>
        <w:t xml:space="preserve"> </w:t>
      </w:r>
      <w:r w:rsidRPr="00CC30B5">
        <w:rPr>
          <w:sz w:val="28"/>
        </w:rPr>
        <w:t>других</w:t>
      </w:r>
      <w:r w:rsidRPr="00BD551D">
        <w:rPr>
          <w:sz w:val="28"/>
          <w:lang w:val="en-US"/>
        </w:rPr>
        <w:t xml:space="preserve"> </w:t>
      </w:r>
      <w:r w:rsidRPr="00CC30B5">
        <w:rPr>
          <w:sz w:val="28"/>
        </w:rPr>
        <w:t>разработанных</w:t>
      </w:r>
      <w:r w:rsidRPr="00BD551D">
        <w:rPr>
          <w:sz w:val="28"/>
          <w:lang w:val="en-US"/>
        </w:rPr>
        <w:t xml:space="preserve"> </w:t>
      </w:r>
      <w:r w:rsidRPr="00CC30B5">
        <w:rPr>
          <w:sz w:val="28"/>
        </w:rPr>
        <w:t>классов</w:t>
      </w:r>
      <w:r w:rsidRPr="00BD551D">
        <w:rPr>
          <w:sz w:val="28"/>
          <w:lang w:val="en-US"/>
        </w:rPr>
        <w:t>.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FileLogger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ILogger</w:t>
      </w:r>
      <w:proofErr w:type="spellEnd"/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_lock 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FileLogger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path;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IDisposable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BeginScope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55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LogLevel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logLevel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Log&lt;</w:t>
      </w:r>
      <w:proofErr w:type="spellStart"/>
      <w:r w:rsidRPr="00BD55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LogLevel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logLevel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EventId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eventId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state, Exception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TState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Exception,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formatter)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(formatter !=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(_lock)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File.AppendAllText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formatter(state, exception) +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C30B5" w:rsidRPr="00CC30B5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939CD" w:rsidRPr="00CC30B5" w:rsidRDefault="009939CD" w:rsidP="009939C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Исходные</w:t>
      </w:r>
      <w:r w:rsidRPr="00CC30B5">
        <w:rPr>
          <w:sz w:val="28"/>
          <w:szCs w:val="28"/>
        </w:rPr>
        <w:t xml:space="preserve"> </w:t>
      </w:r>
      <w:r>
        <w:rPr>
          <w:sz w:val="28"/>
          <w:szCs w:val="28"/>
        </w:rPr>
        <w:t>коды</w:t>
      </w:r>
      <w:r w:rsidRPr="00CC30B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представлений</w:t>
      </w:r>
      <w:r w:rsidRPr="00CC30B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Views</w:t>
      </w:r>
      <w:r w:rsidRPr="00CC30B5">
        <w:rPr>
          <w:sz w:val="28"/>
          <w:szCs w:val="28"/>
        </w:rPr>
        <w:t>):</w:t>
      </w:r>
    </w:p>
    <w:p w:rsidR="009939CD" w:rsidRPr="00CC30B5" w:rsidRDefault="009939CD" w:rsidP="009939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Lab4.ViewModels</w:t>
      </w:r>
    </w:p>
    <w:p w:rsidR="00BD551D" w:rsidRPr="00F958C0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@model</w:t>
      </w: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CarsViewModel</w:t>
      </w:r>
      <w:proofErr w:type="spellEnd"/>
    </w:p>
    <w:p w:rsidR="00BD551D" w:rsidRPr="00F958C0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5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ViewData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"Title"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="data-search"&gt;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FormMethod.Post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fieldset</w:t>
      </w:r>
      <w:proofErr w:type="spellEnd"/>
      <w:proofErr w:type="gram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Модель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Html.TextBox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"Model"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Model.CarViewModel.Model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Цвет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Html.TextBox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Colour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Model.CarViewModel.Colour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Html.TextBox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StateNumber</w:t>
      </w:r>
      <w:proofErr w:type="spellEnd"/>
      <w:r w:rsidRPr="00BD55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Model.CarViewModel.StateNumber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Найти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fieldset</w:t>
      </w:r>
      <w:proofErr w:type="spell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proofErr w:type="gram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Автомобили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proofErr w:type="gram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D551D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asp-controller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="Service"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asp-action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="Index"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asp-route-</w:t>
      </w:r>
      <w:proofErr w:type="spellStart"/>
      <w:r w:rsidRPr="00BD551D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sortOrder</w:t>
      </w:r>
      <w:proofErr w:type="spell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ViewBag.ColourSort</w:t>
      </w:r>
      <w:proofErr w:type="spell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Цвет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D551D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proofErr w:type="gram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D551D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asp-controller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="Service"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asp-action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="Index"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asp-route-</w:t>
      </w:r>
      <w:proofErr w:type="spellStart"/>
      <w:r w:rsidRPr="00BD551D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sortOrder</w:t>
      </w:r>
      <w:proofErr w:type="spell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ViewBag.ModelSort</w:t>
      </w:r>
      <w:proofErr w:type="spell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Модель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D551D">
        <w:rPr>
          <w:rFonts w:ascii="Consolas" w:eastAsiaTheme="minorHAnsi" w:hAnsi="Consolas" w:cs="Consolas"/>
          <w:b/>
          <w:bCs/>
          <w:color w:val="800080"/>
          <w:sz w:val="19"/>
          <w:szCs w:val="19"/>
          <w:lang w:val="en-US" w:eastAsia="en-US"/>
        </w:rPr>
        <w:t>a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proofErr w:type="gramStart"/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(Car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Model.PageViewModel</w:t>
      </w:r>
      <w:proofErr w:type="spellEnd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proofErr w:type="spellEnd"/>
      <w:proofErr w:type="gram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i.Model</w:t>
      </w:r>
      <w:proofErr w:type="spell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i.Colour</w:t>
      </w:r>
      <w:proofErr w:type="spell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P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BD551D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i.StateNumber</w:t>
      </w:r>
      <w:proofErr w:type="spellEnd"/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D55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BD55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55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D551D" w:rsidRDefault="00BD551D" w:rsidP="00BD55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CC30B5" w:rsidRDefault="00CC30B5" w:rsidP="00CC3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30B5" w:rsidRPr="00CC30B5" w:rsidRDefault="00CC30B5" w:rsidP="00CC30B5">
      <w:pPr>
        <w:rPr>
          <w:sz w:val="22"/>
          <w:szCs w:val="20"/>
        </w:rPr>
      </w:pPr>
      <w:r w:rsidRPr="00CC30B5">
        <w:rPr>
          <w:sz w:val="28"/>
        </w:rPr>
        <w:t>Копии экранов браузера, демонстрирующие отображение представлений (</w:t>
      </w:r>
      <w:proofErr w:type="spellStart"/>
      <w:r w:rsidRPr="00CC30B5">
        <w:rPr>
          <w:sz w:val="28"/>
        </w:rPr>
        <w:t>Views</w:t>
      </w:r>
      <w:proofErr w:type="spellEnd"/>
      <w:r w:rsidRPr="00CC30B5">
        <w:rPr>
          <w:sz w:val="28"/>
        </w:rPr>
        <w:t>).</w:t>
      </w:r>
    </w:p>
    <w:p w:rsidR="00CC30B5" w:rsidRDefault="00F958C0" w:rsidP="00CC3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19pt">
            <v:imagedata r:id="rId6" o:title="3"/>
          </v:shape>
        </w:pict>
      </w:r>
      <w:r>
        <w:rPr>
          <w:noProof/>
          <w:lang w:eastAsia="ru-RU"/>
        </w:rPr>
        <w:pict>
          <v:shape id="_x0000_i1026" type="#_x0000_t75" style="width:346.5pt;height:285.75pt">
            <v:imagedata r:id="rId7" o:title="4"/>
          </v:shape>
        </w:pict>
      </w:r>
      <w:r>
        <w:rPr>
          <w:noProof/>
          <w:lang w:eastAsia="ru-RU"/>
        </w:rPr>
        <w:lastRenderedPageBreak/>
        <w:pict>
          <v:shape id="_x0000_i1027" type="#_x0000_t75" style="width:376.5pt;height:273.75pt">
            <v:imagedata r:id="rId8" o:title="5"/>
          </v:shape>
        </w:pict>
      </w:r>
      <w:r>
        <w:rPr>
          <w:noProof/>
          <w:lang w:eastAsia="ru-RU"/>
        </w:rPr>
        <w:pict>
          <v:shape id="_x0000_i1028" type="#_x0000_t75" style="width:340.5pt;height:252pt">
            <v:imagedata r:id="rId9" o:title="6"/>
          </v:shape>
        </w:pict>
      </w:r>
      <w:r>
        <w:rPr>
          <w:noProof/>
          <w:lang w:eastAsia="ru-RU"/>
        </w:rPr>
        <w:pict>
          <v:shape id="_x0000_i1029" type="#_x0000_t75" style="width:319.5pt;height:215.25pt">
            <v:imagedata r:id="rId10" o:title="7"/>
          </v:shape>
        </w:pict>
      </w:r>
      <w:bookmarkStart w:id="1" w:name="OLE_LINK1"/>
      <w:bookmarkStart w:id="2" w:name="OLE_LINK2"/>
      <w:r>
        <w:rPr>
          <w:noProof/>
          <w:lang w:eastAsia="ru-RU"/>
        </w:rPr>
        <w:lastRenderedPageBreak/>
        <w:pict>
          <v:shape id="_x0000_i1030" type="#_x0000_t75" style="width:454.5pt;height:227.25pt">
            <v:imagedata r:id="rId11" o:title="1"/>
          </v:shape>
        </w:pict>
      </w:r>
      <w:bookmarkEnd w:id="1"/>
      <w:bookmarkEnd w:id="2"/>
      <w:r w:rsidR="001C11F6">
        <w:rPr>
          <w:noProof/>
          <w:lang w:eastAsia="ru-RU"/>
        </w:rPr>
        <w:pict>
          <v:shape id="_x0000_i1031" type="#_x0000_t75" style="width:437.25pt;height:419.25pt">
            <v:imagedata r:id="rId12" o:title="2"/>
          </v:shape>
        </w:pict>
      </w:r>
    </w:p>
    <w:p w:rsidR="00CC30B5" w:rsidRDefault="00CC30B5" w:rsidP="00CC3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30B5" w:rsidRDefault="00CC30B5" w:rsidP="00CC3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30B5" w:rsidRDefault="00CC30B5" w:rsidP="00CC3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B1CDF" w:rsidRDefault="00DB1CDF" w:rsidP="00CC3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C30B5" w:rsidRDefault="00CC30B5" w:rsidP="00CC3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39CD" w:rsidRDefault="009939CD" w:rsidP="009939CD">
      <w:pPr>
        <w:autoSpaceDE w:val="0"/>
        <w:autoSpaceDN w:val="0"/>
        <w:adjustRightInd w:val="0"/>
        <w:rPr>
          <w:rFonts w:eastAsiaTheme="minorHAnsi"/>
          <w:sz w:val="28"/>
          <w:lang w:eastAsia="en-US"/>
        </w:rPr>
      </w:pPr>
      <w:r w:rsidRPr="00CC30B5">
        <w:rPr>
          <w:rFonts w:eastAsiaTheme="minorHAnsi"/>
          <w:b/>
          <w:color w:val="000000"/>
          <w:sz w:val="28"/>
          <w:lang w:eastAsia="en-US"/>
        </w:rPr>
        <w:t>Вывод</w:t>
      </w:r>
      <w:r w:rsidRPr="00CC30B5">
        <w:rPr>
          <w:rFonts w:eastAsiaTheme="minorHAnsi"/>
          <w:color w:val="000000"/>
          <w:sz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lang w:eastAsia="en-US"/>
        </w:rPr>
        <w:t xml:space="preserve">Создали </w:t>
      </w:r>
      <w:r>
        <w:rPr>
          <w:rFonts w:eastAsiaTheme="minorHAnsi"/>
          <w:color w:val="000000"/>
          <w:sz w:val="28"/>
          <w:lang w:val="en-US" w:eastAsia="en-US"/>
        </w:rPr>
        <w:t>web</w:t>
      </w:r>
      <w:r>
        <w:rPr>
          <w:rFonts w:eastAsiaTheme="minorHAnsi"/>
          <w:color w:val="000000"/>
          <w:sz w:val="28"/>
          <w:lang w:eastAsia="en-US"/>
        </w:rPr>
        <w:t xml:space="preserve"> </w:t>
      </w:r>
      <w:proofErr w:type="gramStart"/>
      <w:r>
        <w:rPr>
          <w:rFonts w:eastAsiaTheme="minorHAnsi"/>
          <w:color w:val="000000"/>
          <w:sz w:val="28"/>
          <w:lang w:eastAsia="en-US"/>
        </w:rPr>
        <w:t>приложение</w:t>
      </w:r>
      <w:proofErr w:type="gramEnd"/>
      <w:r>
        <w:rPr>
          <w:rFonts w:eastAsiaTheme="minorHAnsi"/>
          <w:color w:val="000000"/>
          <w:sz w:val="28"/>
          <w:lang w:eastAsia="en-US"/>
        </w:rPr>
        <w:t xml:space="preserve"> использующее </w:t>
      </w:r>
      <w:r w:rsidR="00DB1CDF">
        <w:rPr>
          <w:rFonts w:eastAsiaTheme="minorHAnsi"/>
          <w:color w:val="000000"/>
          <w:sz w:val="28"/>
          <w:lang w:eastAsia="en-US"/>
        </w:rPr>
        <w:t>фильтры и контроллеры для управления отображаемыми данными</w:t>
      </w:r>
      <w:r>
        <w:rPr>
          <w:sz w:val="28"/>
          <w:szCs w:val="28"/>
        </w:rPr>
        <w:t>.</w:t>
      </w:r>
    </w:p>
    <w:p w:rsidR="009939CD" w:rsidRDefault="009939CD" w:rsidP="009939CD"/>
    <w:p w:rsidR="00664F29" w:rsidRDefault="00664F29"/>
    <w:sectPr w:rsidR="00664F29" w:rsidSect="00884F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F0"/>
    <w:rsid w:val="00064881"/>
    <w:rsid w:val="00154706"/>
    <w:rsid w:val="001C11F6"/>
    <w:rsid w:val="002137F0"/>
    <w:rsid w:val="00257AD3"/>
    <w:rsid w:val="00262C09"/>
    <w:rsid w:val="002949F5"/>
    <w:rsid w:val="00664F29"/>
    <w:rsid w:val="00885AA4"/>
    <w:rsid w:val="009939CD"/>
    <w:rsid w:val="00BD551D"/>
    <w:rsid w:val="00C015CA"/>
    <w:rsid w:val="00CC30B5"/>
    <w:rsid w:val="00DB1CDF"/>
    <w:rsid w:val="00E04D0D"/>
    <w:rsid w:val="00E4131C"/>
    <w:rsid w:val="00F9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4BEB"/>
  <w15:chartTrackingRefBased/>
  <w15:docId w15:val="{D1B7BFEF-CBB0-4649-9F6D-39441505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9939CD"/>
    <w:pPr>
      <w:keepNext/>
      <w:keepLines/>
      <w:spacing w:after="12" w:line="249" w:lineRule="auto"/>
      <w:ind w:left="578" w:hanging="10"/>
      <w:outlineLvl w:val="0"/>
    </w:pPr>
    <w:rPr>
      <w:b/>
      <w:i/>
      <w:color w:val="000000"/>
      <w:sz w:val="28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39CD"/>
    <w:rPr>
      <w:rFonts w:ascii="Times New Roman" w:eastAsia="Times New Roman" w:hAnsi="Times New Roman" w:cs="Times New Roman"/>
      <w:b/>
      <w:i/>
      <w:color w:val="000000"/>
      <w:sz w:val="28"/>
      <w:lang w:val="en-US"/>
    </w:rPr>
  </w:style>
  <w:style w:type="paragraph" w:customStyle="1" w:styleId="Default">
    <w:name w:val="Default"/>
    <w:rsid w:val="009939C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9939CD"/>
    <w:pPr>
      <w:ind w:left="720"/>
      <w:contextualSpacing/>
    </w:pPr>
  </w:style>
  <w:style w:type="character" w:customStyle="1" w:styleId="instancename">
    <w:name w:val="instancename"/>
    <w:basedOn w:val="a0"/>
    <w:rsid w:val="009939CD"/>
  </w:style>
  <w:style w:type="paragraph" w:customStyle="1" w:styleId="LO-Normal">
    <w:name w:val="LO-Normal"/>
    <w:rsid w:val="00C015CA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32EE-F686-4719-94AE-855D52E3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2388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Лось</cp:lastModifiedBy>
  <cp:revision>3</cp:revision>
  <dcterms:created xsi:type="dcterms:W3CDTF">2019-05-14T04:22:00Z</dcterms:created>
  <dcterms:modified xsi:type="dcterms:W3CDTF">2019-05-14T06:11:00Z</dcterms:modified>
</cp:coreProperties>
</file>